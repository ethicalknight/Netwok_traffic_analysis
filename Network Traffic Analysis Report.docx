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288E2" w14:textId="77777777" w:rsidR="007E2DA3" w:rsidRDefault="007E2DA3" w:rsidP="007E2DA3">
      <w:r>
        <w:t xml:space="preserve"> Network Traffic Analysis Report</w:t>
      </w:r>
    </w:p>
    <w:p w14:paraId="6E3A23D6" w14:textId="77777777" w:rsidR="007E2DA3" w:rsidRDefault="007E2DA3" w:rsidP="007E2DA3">
      <w:r>
        <w:t xml:space="preserve"> Task 5 – Internship Project</w:t>
      </w:r>
    </w:p>
    <w:p w14:paraId="477DAB7F" w14:textId="77777777" w:rsidR="007E2DA3" w:rsidRDefault="007E2DA3" w:rsidP="007E2DA3"/>
    <w:p w14:paraId="3B291090" w14:textId="77777777" w:rsidR="007E2DA3" w:rsidRDefault="007E2DA3" w:rsidP="007E2DA3">
      <w:r>
        <w:t xml:space="preserve">Name: </w:t>
      </w:r>
      <w:r>
        <w:t xml:space="preserve">Bhatt </w:t>
      </w:r>
      <w:proofErr w:type="spellStart"/>
      <w:r>
        <w:t>Jaymeenbhai</w:t>
      </w:r>
      <w:proofErr w:type="spellEnd"/>
      <w:r>
        <w:t xml:space="preserve"> </w:t>
      </w:r>
      <w:proofErr w:type="spellStart"/>
      <w:r>
        <w:t>Shaileshbhai</w:t>
      </w:r>
      <w:proofErr w:type="spellEnd"/>
      <w:r>
        <w:t xml:space="preserve">  </w:t>
      </w:r>
    </w:p>
    <w:p w14:paraId="316D2D98" w14:textId="77777777" w:rsidR="007E2DA3" w:rsidRDefault="007E2DA3" w:rsidP="007E2DA3">
      <w:r>
        <w:t xml:space="preserve">Date: </w:t>
      </w:r>
      <w:r>
        <w:t>4 June 2025</w:t>
      </w:r>
    </w:p>
    <w:p w14:paraId="447AEC6C" w14:textId="77777777" w:rsidR="007E2DA3" w:rsidRDefault="007E2DA3" w:rsidP="007E2DA3">
      <w:r>
        <w:t>Tool: Wireshark</w:t>
      </w:r>
    </w:p>
    <w:p w14:paraId="3ACCBAA9" w14:textId="77777777" w:rsidR="007E2DA3" w:rsidRDefault="007E2DA3" w:rsidP="007E2DA3"/>
    <w:p w14:paraId="5B21AD8D" w14:textId="77777777" w:rsidR="007E2DA3" w:rsidRDefault="007E2DA3" w:rsidP="007E2DA3">
      <w:r>
        <w:t>---</w:t>
      </w:r>
    </w:p>
    <w:p w14:paraId="360BD0FE" w14:textId="77777777" w:rsidR="007E2DA3" w:rsidRDefault="007E2DA3" w:rsidP="007E2DA3"/>
    <w:p w14:paraId="7E5D60C9" w14:textId="77777777" w:rsidR="007E2DA3" w:rsidRDefault="007E2DA3" w:rsidP="007E2DA3">
      <w:r>
        <w:t xml:space="preserve"> 1. Objective</w:t>
      </w:r>
    </w:p>
    <w:p w14:paraId="5F56E7EB" w14:textId="77777777" w:rsidR="007E2DA3" w:rsidRDefault="007E2DA3" w:rsidP="007E2DA3">
      <w:r>
        <w:t>To capture live network traffic and identify at least three protocols using Wireshark.</w:t>
      </w:r>
    </w:p>
    <w:p w14:paraId="240C079A" w14:textId="77777777" w:rsidR="007E2DA3" w:rsidRDefault="007E2DA3" w:rsidP="007E2DA3"/>
    <w:p w14:paraId="7C8C61A1" w14:textId="77777777" w:rsidR="007E2DA3" w:rsidRDefault="007E2DA3" w:rsidP="007E2DA3">
      <w:r>
        <w:t>---</w:t>
      </w:r>
    </w:p>
    <w:p w14:paraId="308A50A8" w14:textId="77777777" w:rsidR="007E2DA3" w:rsidRDefault="007E2DA3" w:rsidP="007E2DA3"/>
    <w:p w14:paraId="4544F78D" w14:textId="77777777" w:rsidR="007E2DA3" w:rsidRDefault="007E2DA3" w:rsidP="007E2DA3">
      <w:r>
        <w:t>2. Environment</w:t>
      </w:r>
    </w:p>
    <w:p w14:paraId="01D9B0BF" w14:textId="77777777" w:rsidR="007E2DA3" w:rsidRDefault="007E2DA3" w:rsidP="007E2DA3">
      <w:r>
        <w:t>- Operating System: Windows 10</w:t>
      </w:r>
    </w:p>
    <w:p w14:paraId="175E3EAB" w14:textId="77777777" w:rsidR="007E2DA3" w:rsidRDefault="007E2DA3" w:rsidP="007E2DA3">
      <w:r>
        <w:t>- Tool: Wireshark v4.x</w:t>
      </w:r>
    </w:p>
    <w:p w14:paraId="1596F134" w14:textId="77777777" w:rsidR="007E2DA3" w:rsidRDefault="007E2DA3" w:rsidP="007E2DA3">
      <w:r>
        <w:t>- Network: Wi-Fi (Home Network)</w:t>
      </w:r>
    </w:p>
    <w:p w14:paraId="5AB02285" w14:textId="77777777" w:rsidR="007E2DA3" w:rsidRDefault="007E2DA3" w:rsidP="007E2DA3"/>
    <w:p w14:paraId="32291EDC" w14:textId="77777777" w:rsidR="007E2DA3" w:rsidRDefault="007E2DA3" w:rsidP="007E2DA3">
      <w:r>
        <w:t>---</w:t>
      </w:r>
    </w:p>
    <w:p w14:paraId="6E91AFE4" w14:textId="77777777" w:rsidR="007E2DA3" w:rsidRDefault="007E2DA3" w:rsidP="007E2DA3"/>
    <w:p w14:paraId="6615B317" w14:textId="77777777" w:rsidR="007E2DA3" w:rsidRDefault="007E2DA3" w:rsidP="007E2DA3">
      <w:r>
        <w:t>3. Actions Performed</w:t>
      </w:r>
    </w:p>
    <w:p w14:paraId="69845D88" w14:textId="77777777" w:rsidR="007E2DA3" w:rsidRDefault="007E2DA3" w:rsidP="007E2DA3">
      <w:r>
        <w:t xml:space="preserve">- Wireshark installed with </w:t>
      </w:r>
      <w:proofErr w:type="spellStart"/>
      <w:r>
        <w:t>NPcap</w:t>
      </w:r>
      <w:proofErr w:type="spellEnd"/>
      <w:r>
        <w:t>.</w:t>
      </w:r>
    </w:p>
    <w:p w14:paraId="160524FE" w14:textId="77777777" w:rsidR="007E2DA3" w:rsidRDefault="007E2DA3" w:rsidP="007E2DA3">
      <w:r>
        <w:t>- Active Wi-Fi interface selected.</w:t>
      </w:r>
    </w:p>
    <w:p w14:paraId="5E68DE0B" w14:textId="77777777" w:rsidR="007E2DA3" w:rsidRDefault="007E2DA3" w:rsidP="007E2DA3">
      <w:r>
        <w:t>- Traffic generated by visiting google.com and pinging external servers.</w:t>
      </w:r>
    </w:p>
    <w:p w14:paraId="781B278E" w14:textId="77777777" w:rsidR="007E2DA3" w:rsidRDefault="007E2DA3" w:rsidP="007E2DA3">
      <w:r>
        <w:t>- Captured for ~1 minute.</w:t>
      </w:r>
    </w:p>
    <w:p w14:paraId="44C97171" w14:textId="77777777" w:rsidR="007E2DA3" w:rsidRDefault="007E2DA3" w:rsidP="007E2DA3"/>
    <w:p w14:paraId="7F11C374" w14:textId="77777777" w:rsidR="007E2DA3" w:rsidRDefault="007E2DA3" w:rsidP="007E2DA3">
      <w:r>
        <w:t>---</w:t>
      </w:r>
    </w:p>
    <w:p w14:paraId="67843D50" w14:textId="77777777" w:rsidR="007E2DA3" w:rsidRDefault="007E2DA3" w:rsidP="007E2DA3"/>
    <w:p w14:paraId="57310FC9" w14:textId="77777777" w:rsidR="007E2DA3" w:rsidRDefault="007E2DA3" w:rsidP="007E2DA3">
      <w:r>
        <w:t>4. Protocols Identified</w:t>
      </w:r>
    </w:p>
    <w:p w14:paraId="1037772D" w14:textId="77777777" w:rsidR="007E2DA3" w:rsidRDefault="007E2DA3" w:rsidP="007E2DA3"/>
    <w:p w14:paraId="3AE3B511" w14:textId="77777777" w:rsidR="007E2DA3" w:rsidRDefault="007E2DA3" w:rsidP="007E2DA3">
      <w:r>
        <w:t>A. DNS (Domain Name System)</w:t>
      </w:r>
    </w:p>
    <w:p w14:paraId="4CA61E19" w14:textId="77777777" w:rsidR="007E2DA3" w:rsidRDefault="007E2DA3" w:rsidP="007E2DA3">
      <w:r>
        <w:t>- Port: 53 (UDP)</w:t>
      </w:r>
    </w:p>
    <w:p w14:paraId="1BDD8584" w14:textId="77777777" w:rsidR="007E2DA3" w:rsidRDefault="007E2DA3" w:rsidP="007E2DA3">
      <w:r>
        <w:t>- Used to resolve `google.com` to an IP address.</w:t>
      </w:r>
    </w:p>
    <w:p w14:paraId="1C57EA07" w14:textId="77777777" w:rsidR="007E2DA3" w:rsidRDefault="007E2DA3" w:rsidP="007E2DA3">
      <w:r>
        <w:t>- Example Packet:</w:t>
      </w:r>
    </w:p>
    <w:p w14:paraId="73B9D68C" w14:textId="77777777" w:rsidR="007E2DA3" w:rsidRDefault="007E2DA3" w:rsidP="007E2DA3">
      <w:r>
        <w:t xml:space="preserve">  - Query: `A google.com`</w:t>
      </w:r>
    </w:p>
    <w:p w14:paraId="3B68A80E" w14:textId="77777777" w:rsidR="007E2DA3" w:rsidRDefault="007E2DA3" w:rsidP="007E2DA3">
      <w:r>
        <w:t xml:space="preserve">  - Response: `142.250.195.46`</w:t>
      </w:r>
    </w:p>
    <w:p w14:paraId="3903E9D8" w14:textId="77777777" w:rsidR="007E2DA3" w:rsidRDefault="007E2DA3" w:rsidP="007E2DA3"/>
    <w:p w14:paraId="662EC541" w14:textId="77777777" w:rsidR="007E2DA3" w:rsidRDefault="007E2DA3" w:rsidP="007E2DA3">
      <w:r>
        <w:t>B. HTTP (</w:t>
      </w:r>
      <w:proofErr w:type="spellStart"/>
      <w:r>
        <w:t>HyperText</w:t>
      </w:r>
      <w:proofErr w:type="spellEnd"/>
      <w:r>
        <w:t xml:space="preserve"> Transfer Protocol)</w:t>
      </w:r>
    </w:p>
    <w:p w14:paraId="2B523AE3" w14:textId="77777777" w:rsidR="007E2DA3" w:rsidRDefault="007E2DA3" w:rsidP="007E2DA3">
      <w:r>
        <w:t>- Port: 80 (TCP)</w:t>
      </w:r>
    </w:p>
    <w:p w14:paraId="0CA9DC00" w14:textId="77777777" w:rsidR="007E2DA3" w:rsidRDefault="007E2DA3" w:rsidP="007E2DA3">
      <w:r>
        <w:t>- Captured unencrypted HTTP requests.</w:t>
      </w:r>
    </w:p>
    <w:p w14:paraId="6B69B50E" w14:textId="77777777" w:rsidR="007E2DA3" w:rsidRDefault="007E2DA3" w:rsidP="007E2DA3">
      <w:r>
        <w:t>- Shows headers and resource paths.</w:t>
      </w:r>
    </w:p>
    <w:p w14:paraId="5153B7BF" w14:textId="77777777" w:rsidR="007E2DA3" w:rsidRDefault="007E2DA3" w:rsidP="007E2DA3"/>
    <w:p w14:paraId="13BCF654" w14:textId="77777777" w:rsidR="007E2DA3" w:rsidRDefault="007E2DA3" w:rsidP="007E2DA3">
      <w:r>
        <w:t>C. TCP (Transmission Control Protocol)</w:t>
      </w:r>
    </w:p>
    <w:p w14:paraId="5342A31F" w14:textId="77777777" w:rsidR="007E2DA3" w:rsidRDefault="007E2DA3" w:rsidP="007E2DA3">
      <w:r>
        <w:t>- Used for reliable data transport.</w:t>
      </w:r>
    </w:p>
    <w:p w14:paraId="3E78B55A" w14:textId="77777777" w:rsidR="007E2DA3" w:rsidRDefault="007E2DA3" w:rsidP="007E2DA3">
      <w:r>
        <w:t>- Seen in combination with HTTP and DNS.</w:t>
      </w:r>
    </w:p>
    <w:p w14:paraId="37D21669" w14:textId="77777777" w:rsidR="007E2DA3" w:rsidRDefault="007E2DA3" w:rsidP="007E2DA3">
      <w:r>
        <w:t>- Example: SYN, ACK, and FIN flags observed in handshake and termination.</w:t>
      </w:r>
    </w:p>
    <w:p w14:paraId="11B29662" w14:textId="77777777" w:rsidR="007E2DA3" w:rsidRDefault="007E2DA3" w:rsidP="007E2DA3"/>
    <w:p w14:paraId="0B3FF815" w14:textId="77777777" w:rsidR="007E2DA3" w:rsidRDefault="007E2DA3" w:rsidP="007E2DA3">
      <w:r>
        <w:lastRenderedPageBreak/>
        <w:t>---</w:t>
      </w:r>
    </w:p>
    <w:p w14:paraId="301D063C" w14:textId="77777777" w:rsidR="007E2DA3" w:rsidRDefault="007E2DA3" w:rsidP="007E2DA3"/>
    <w:p w14:paraId="64850602" w14:textId="77777777" w:rsidR="007E2DA3" w:rsidRDefault="007E2DA3" w:rsidP="007E2DA3">
      <w:r>
        <w:t>5. Observations</w:t>
      </w:r>
    </w:p>
    <w:p w14:paraId="5E446F3D" w14:textId="77777777" w:rsidR="007E2DA3" w:rsidRDefault="007E2DA3" w:rsidP="007E2DA3">
      <w:r>
        <w:t>- IP addresses involved: `192.168.</w:t>
      </w:r>
      <w:r>
        <w:t>29.41</w:t>
      </w:r>
      <w:r>
        <w:t>` (Local), `8.8.8.8` (Google DNS)</w:t>
      </w:r>
    </w:p>
    <w:p w14:paraId="026C6250" w14:textId="77777777" w:rsidR="007E2DA3" w:rsidRDefault="007E2DA3" w:rsidP="007E2DA3">
      <w:r>
        <w:t>- Ping requests seen as ICMP Echo Request and Reply.</w:t>
      </w:r>
    </w:p>
    <w:p w14:paraId="130440CD" w14:textId="77777777" w:rsidR="007E2DA3" w:rsidRDefault="007E2DA3" w:rsidP="007E2DA3">
      <w:r>
        <w:t>- Packet size varied by protocol.</w:t>
      </w:r>
    </w:p>
    <w:p w14:paraId="2536B29F" w14:textId="77777777" w:rsidR="007E2DA3" w:rsidRDefault="007E2DA3" w:rsidP="007E2DA3"/>
    <w:p w14:paraId="3E6F4671" w14:textId="77777777" w:rsidR="007E2DA3" w:rsidRDefault="007E2DA3" w:rsidP="007E2DA3">
      <w:r>
        <w:t>---</w:t>
      </w:r>
    </w:p>
    <w:p w14:paraId="4DEE3E3B" w14:textId="77777777" w:rsidR="007E2DA3" w:rsidRDefault="007E2DA3" w:rsidP="007E2DA3"/>
    <w:p w14:paraId="47D64DD3" w14:textId="77777777" w:rsidR="007E2DA3" w:rsidRDefault="007E2DA3" w:rsidP="007E2DA3">
      <w:r>
        <w:t>6. Conclusion</w:t>
      </w:r>
    </w:p>
    <w:p w14:paraId="0374832E" w14:textId="77777777" w:rsidR="007E2DA3" w:rsidRDefault="007E2DA3" w:rsidP="007E2DA3">
      <w:r>
        <w:t>Successfully identified multiple protocols in live traffic. Understood how packet headers reveal protocol behavior. Gained confidence in basic packet analysis.</w:t>
      </w:r>
    </w:p>
    <w:p w14:paraId="27D921ED" w14:textId="77777777" w:rsidR="007E2DA3" w:rsidRDefault="007E2DA3" w:rsidP="007E2DA3"/>
    <w:p w14:paraId="4FF74D00" w14:textId="77777777" w:rsidR="007E2DA3" w:rsidRDefault="007E2DA3" w:rsidP="007E2DA3">
      <w:r>
        <w:t>---</w:t>
      </w:r>
    </w:p>
    <w:p w14:paraId="5D51D2EA" w14:textId="77777777" w:rsidR="007E2DA3" w:rsidRDefault="007E2DA3" w:rsidP="007E2DA3"/>
    <w:p w14:paraId="271533A6" w14:textId="77777777" w:rsidR="007E2DA3" w:rsidRDefault="007E2DA3" w:rsidP="007E2DA3">
      <w:r>
        <w:t xml:space="preserve"> 7. Attachments</w:t>
      </w:r>
    </w:p>
    <w:p w14:paraId="736B3C92" w14:textId="77777777" w:rsidR="00A9204E" w:rsidRDefault="007E2DA3" w:rsidP="007E2DA3">
      <w:r>
        <w:t>- `</w:t>
      </w:r>
      <w:proofErr w:type="spellStart"/>
      <w:r>
        <w:t>network_</w:t>
      </w:r>
      <w:proofErr w:type="gramStart"/>
      <w:r>
        <w:t>capture.pcap</w:t>
      </w:r>
      <w:proofErr w:type="spellEnd"/>
      <w:proofErr w:type="gramEnd"/>
      <w:r>
        <w:t>`: Raw packet data</w:t>
      </w:r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96904302">
    <w:abstractNumId w:val="19"/>
  </w:num>
  <w:num w:numId="2" w16cid:durableId="252473327">
    <w:abstractNumId w:val="12"/>
  </w:num>
  <w:num w:numId="3" w16cid:durableId="1571766494">
    <w:abstractNumId w:val="10"/>
  </w:num>
  <w:num w:numId="4" w16cid:durableId="670331883">
    <w:abstractNumId w:val="21"/>
  </w:num>
  <w:num w:numId="5" w16cid:durableId="421533431">
    <w:abstractNumId w:val="13"/>
  </w:num>
  <w:num w:numId="6" w16cid:durableId="1274166777">
    <w:abstractNumId w:val="16"/>
  </w:num>
  <w:num w:numId="7" w16cid:durableId="740717726">
    <w:abstractNumId w:val="18"/>
  </w:num>
  <w:num w:numId="8" w16cid:durableId="759718675">
    <w:abstractNumId w:val="9"/>
  </w:num>
  <w:num w:numId="9" w16cid:durableId="1214610328">
    <w:abstractNumId w:val="7"/>
  </w:num>
  <w:num w:numId="10" w16cid:durableId="1104613868">
    <w:abstractNumId w:val="6"/>
  </w:num>
  <w:num w:numId="11" w16cid:durableId="1496451992">
    <w:abstractNumId w:val="5"/>
  </w:num>
  <w:num w:numId="12" w16cid:durableId="1854606358">
    <w:abstractNumId w:val="4"/>
  </w:num>
  <w:num w:numId="13" w16cid:durableId="1413239602">
    <w:abstractNumId w:val="8"/>
  </w:num>
  <w:num w:numId="14" w16cid:durableId="649479201">
    <w:abstractNumId w:val="3"/>
  </w:num>
  <w:num w:numId="15" w16cid:durableId="1642076978">
    <w:abstractNumId w:val="2"/>
  </w:num>
  <w:num w:numId="16" w16cid:durableId="1202520209">
    <w:abstractNumId w:val="1"/>
  </w:num>
  <w:num w:numId="17" w16cid:durableId="1184513326">
    <w:abstractNumId w:val="0"/>
  </w:num>
  <w:num w:numId="18" w16cid:durableId="716785525">
    <w:abstractNumId w:val="14"/>
  </w:num>
  <w:num w:numId="19" w16cid:durableId="2034181507">
    <w:abstractNumId w:val="15"/>
  </w:num>
  <w:num w:numId="20" w16cid:durableId="689601375">
    <w:abstractNumId w:val="20"/>
  </w:num>
  <w:num w:numId="21" w16cid:durableId="1491021331">
    <w:abstractNumId w:val="17"/>
  </w:num>
  <w:num w:numId="22" w16cid:durableId="1894733946">
    <w:abstractNumId w:val="11"/>
  </w:num>
  <w:num w:numId="23" w16cid:durableId="21485188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A3"/>
    <w:rsid w:val="000D01F8"/>
    <w:rsid w:val="00645252"/>
    <w:rsid w:val="006D3D74"/>
    <w:rsid w:val="007E2DA3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ED303"/>
  <w15:chartTrackingRefBased/>
  <w15:docId w15:val="{7E7B8D64-BD1D-4310-88A4-ED3539BD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YMEEN\AppData\Local\Microsoft\Office\16.0\DTS\en-IN%7b00DAF18E-AFB7-4D13-8457-74ED3EC3F298%7d\%7bA212FEE4-F870-4017-B176-4536BAC20D9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{A212FEE4-F870-4017-B176-4536BAC20D97}tf02786999_win32</Template>
  <TotalTime>1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JAYMEEN</dc:creator>
  <cp:keywords/>
  <dc:description/>
  <cp:lastModifiedBy>Jaymeen Bhatt</cp:lastModifiedBy>
  <cp:revision>2</cp:revision>
  <dcterms:created xsi:type="dcterms:W3CDTF">2025-06-04T07:01:00Z</dcterms:created>
  <dcterms:modified xsi:type="dcterms:W3CDTF">2025-06-04T07:01:00Z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